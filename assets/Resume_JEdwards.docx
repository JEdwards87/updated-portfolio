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2DF9A" w14:textId="5BDF2E90" w:rsidR="00CA7719" w:rsidRPr="00E61ACE" w:rsidRDefault="00666384" w:rsidP="00CA7719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E61ACE">
        <w:rPr>
          <w:rFonts w:cstheme="minorHAnsi"/>
          <w:b/>
          <w:bCs/>
          <w:color w:val="000000" w:themeColor="text1"/>
          <w:sz w:val="28"/>
          <w:szCs w:val="28"/>
        </w:rPr>
        <w:t>JESSE EDWARDS</w:t>
      </w:r>
    </w:p>
    <w:p w14:paraId="4BBE7BD9" w14:textId="0829B010" w:rsidR="00CA7719" w:rsidRPr="00E61ACE" w:rsidRDefault="00CA7719" w:rsidP="00CA7719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5375 Circle Drive</w:t>
      </w:r>
      <w:r w:rsidR="006F7D59" w:rsidRPr="00E61ACE">
        <w:rPr>
          <w:rFonts w:cstheme="minorHAnsi"/>
          <w:color w:val="000000" w:themeColor="text1"/>
          <w:sz w:val="22"/>
          <w:szCs w:val="22"/>
        </w:rPr>
        <w:t xml:space="preserve">, </w:t>
      </w:r>
      <w:r w:rsidRPr="00E61ACE">
        <w:rPr>
          <w:rFonts w:cstheme="minorHAnsi"/>
          <w:color w:val="000000" w:themeColor="text1"/>
          <w:sz w:val="22"/>
          <w:szCs w:val="22"/>
        </w:rPr>
        <w:t>Jordan, Minnesota 55352</w:t>
      </w:r>
    </w:p>
    <w:p w14:paraId="18182CF3" w14:textId="03280C69" w:rsidR="00CA7719" w:rsidRDefault="00CA7719" w:rsidP="00CA7719">
      <w:pPr>
        <w:widowControl w:val="0"/>
        <w:autoSpaceDE w:val="0"/>
        <w:autoSpaceDN w:val="0"/>
        <w:adjustRightInd w:val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Email: </w:t>
      </w:r>
      <w:hyperlink r:id="rId7" w:history="1">
        <w:r w:rsidR="002E05AA" w:rsidRPr="00E61ACE">
          <w:rPr>
            <w:rStyle w:val="Hyperlink"/>
            <w:rFonts w:cstheme="minorHAnsi"/>
            <w:color w:val="000000" w:themeColor="text1"/>
            <w:sz w:val="22"/>
            <w:szCs w:val="22"/>
            <w:u w:val="none"/>
          </w:rPr>
          <w:t>jesse.david.edwards.1987@gmail.com</w:t>
        </w:r>
      </w:hyperlink>
    </w:p>
    <w:p w14:paraId="054F3C79" w14:textId="77777777" w:rsidR="00A22EEB" w:rsidRDefault="00A22EEB" w:rsidP="00A22EEB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Cell: (612) 310-3414     </w:t>
      </w:r>
    </w:p>
    <w:p w14:paraId="2DEBEC97" w14:textId="77777777" w:rsidR="00CD7957" w:rsidRPr="00E61ACE" w:rsidRDefault="00CD7957" w:rsidP="00CA7719">
      <w:pPr>
        <w:widowControl w:val="0"/>
        <w:autoSpaceDE w:val="0"/>
        <w:autoSpaceDN w:val="0"/>
        <w:adjustRightInd w:val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</w:p>
    <w:p w14:paraId="4B7D42F8" w14:textId="77777777" w:rsidR="00A158B4" w:rsidRPr="00E61ACE" w:rsidRDefault="00A158B4" w:rsidP="00CA7719">
      <w:pPr>
        <w:widowControl w:val="0"/>
        <w:autoSpaceDE w:val="0"/>
        <w:autoSpaceDN w:val="0"/>
        <w:adjustRightInd w:val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</w:p>
    <w:p w14:paraId="73BFA7D7" w14:textId="52209D48" w:rsidR="002E05AA" w:rsidRPr="00E61ACE" w:rsidRDefault="00AE10C7" w:rsidP="00CA7719">
      <w:pPr>
        <w:widowControl w:val="0"/>
        <w:autoSpaceDE w:val="0"/>
        <w:autoSpaceDN w:val="0"/>
        <w:adjustRightInd w:val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  <w:r>
        <w:rPr>
          <w:rStyle w:val="Hyperlink"/>
          <w:rFonts w:cstheme="minorHAnsi"/>
          <w:noProof/>
          <w:color w:val="000000" w:themeColor="text1"/>
          <w:sz w:val="22"/>
          <w:szCs w:val="22"/>
          <w:u w:val="none"/>
        </w:rPr>
        <w:pict w14:anchorId="483EB097"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14:paraId="108F6312" w14:textId="0B5BA012" w:rsidR="002E05AA" w:rsidRPr="00E61ACE" w:rsidRDefault="00396E5B" w:rsidP="00396E5B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  <w:r w:rsidRPr="00E61ACE">
        <w:rPr>
          <w:rFonts w:cstheme="minorHAnsi"/>
          <w:b/>
          <w:bCs/>
          <w:color w:val="000000" w:themeColor="text1"/>
          <w:sz w:val="22"/>
          <w:szCs w:val="22"/>
        </w:rPr>
        <w:t>QUALIFICATIONS SUMMARY</w:t>
      </w:r>
    </w:p>
    <w:p w14:paraId="595C2989" w14:textId="27227273" w:rsidR="00396E5B" w:rsidRDefault="00396E5B" w:rsidP="00396E5B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Extensive knowledge of maintenance processes and repair of robotic equipment.</w:t>
      </w:r>
    </w:p>
    <w:p w14:paraId="6F8D7234" w14:textId="105A7C36" w:rsidR="00A30F2A" w:rsidRPr="00E61ACE" w:rsidRDefault="00A30F2A" w:rsidP="00396E5B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Extensive knowledge of troubleshooting electronic systems.</w:t>
      </w:r>
    </w:p>
    <w:p w14:paraId="3FB2426A" w14:textId="4D0DD7F3" w:rsidR="00396E5B" w:rsidRPr="00E61ACE" w:rsidRDefault="00396E5B" w:rsidP="00396E5B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Extensive knowledge of welding</w:t>
      </w:r>
      <w:r w:rsidR="00A30F2A">
        <w:rPr>
          <w:rFonts w:cstheme="minorHAnsi"/>
          <w:color w:val="000000" w:themeColor="text1"/>
          <w:sz w:val="22"/>
          <w:szCs w:val="22"/>
        </w:rPr>
        <w:t>, brazing, soldering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and metal fabrication.</w:t>
      </w:r>
    </w:p>
    <w:p w14:paraId="34AAA796" w14:textId="0FAA9A40" w:rsidR="00396E5B" w:rsidRPr="00E61ACE" w:rsidRDefault="00396E5B" w:rsidP="00396E5B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Strong computer skills: MS Office, </w:t>
      </w:r>
      <w:r w:rsidR="00A30F2A">
        <w:rPr>
          <w:rFonts w:cstheme="minorHAnsi"/>
          <w:color w:val="000000" w:themeColor="text1"/>
          <w:sz w:val="22"/>
          <w:szCs w:val="22"/>
        </w:rPr>
        <w:t>Windows, Linux, OSX, Fusion 360, etc.</w:t>
      </w:r>
    </w:p>
    <w:p w14:paraId="2BC57780" w14:textId="01C36598" w:rsidR="0023357A" w:rsidRPr="00E61ACE" w:rsidRDefault="00396E5B" w:rsidP="0023357A">
      <w:pPr>
        <w:widowControl w:val="0"/>
        <w:numPr>
          <w:ilvl w:val="0"/>
          <w:numId w:val="9"/>
        </w:numPr>
        <w:tabs>
          <w:tab w:val="left" w:pos="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Experience managing teams of technicians.</w:t>
      </w:r>
    </w:p>
    <w:p w14:paraId="401D3117" w14:textId="2D812CF9" w:rsidR="00915A01" w:rsidRPr="00E61ACE" w:rsidRDefault="00915A01" w:rsidP="00915A01">
      <w:pPr>
        <w:widowControl w:val="0"/>
        <w:tabs>
          <w:tab w:val="left" w:pos="0"/>
        </w:tabs>
        <w:autoSpaceDE w:val="0"/>
        <w:autoSpaceDN w:val="0"/>
        <w:adjustRightInd w:val="0"/>
        <w:ind w:left="180"/>
        <w:rPr>
          <w:rFonts w:cstheme="minorHAnsi"/>
          <w:color w:val="000000" w:themeColor="text1"/>
          <w:sz w:val="22"/>
          <w:szCs w:val="22"/>
        </w:rPr>
      </w:pPr>
    </w:p>
    <w:p w14:paraId="32AB743C" w14:textId="0AD6A56A" w:rsidR="00A90530" w:rsidRPr="00E61ACE" w:rsidRDefault="00AE10C7" w:rsidP="00A90530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noProof/>
          <w:color w:val="000000" w:themeColor="text1"/>
          <w:sz w:val="22"/>
          <w:szCs w:val="22"/>
        </w:rPr>
        <w:pict w14:anchorId="67948A21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75C2BF2A" w14:textId="722A013E" w:rsidR="00C84A3D" w:rsidRPr="00E61ACE" w:rsidRDefault="00666384" w:rsidP="00CA7719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</w:rPr>
      </w:pPr>
      <w:r w:rsidRPr="00E61ACE">
        <w:rPr>
          <w:rFonts w:cstheme="minorHAnsi"/>
          <w:b/>
          <w:bCs/>
          <w:color w:val="000000" w:themeColor="text1"/>
          <w:sz w:val="22"/>
          <w:szCs w:val="22"/>
        </w:rPr>
        <w:t>WORK EXPERIENCE</w:t>
      </w:r>
    </w:p>
    <w:p w14:paraId="3CF92920" w14:textId="5850235D" w:rsidR="004C3741" w:rsidRPr="00E61ACE" w:rsidRDefault="004C3741" w:rsidP="004C3741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2"/>
          <w:szCs w:val="22"/>
        </w:rPr>
      </w:pPr>
      <w:r w:rsidRPr="00E61ACE">
        <w:rPr>
          <w:rFonts w:cstheme="minorHAnsi"/>
          <w:b/>
          <w:iCs/>
          <w:color w:val="000000" w:themeColor="text1"/>
          <w:sz w:val="22"/>
          <w:szCs w:val="22"/>
        </w:rPr>
        <w:t>Lead Operating Engineer/Robotics Technician III</w:t>
      </w:r>
      <w:r w:rsidR="007D0B31" w:rsidRPr="00E61ACE">
        <w:rPr>
          <w:rFonts w:cstheme="minorHAnsi"/>
          <w:b/>
          <w:iCs/>
          <w:color w:val="000000" w:themeColor="text1"/>
          <w:sz w:val="22"/>
          <w:szCs w:val="22"/>
        </w:rPr>
        <w:t xml:space="preserve">, </w:t>
      </w:r>
      <w:r w:rsidRPr="00E61ACE">
        <w:rPr>
          <w:rFonts w:cstheme="minorHAnsi"/>
          <w:iCs/>
          <w:color w:val="000000" w:themeColor="text1"/>
          <w:sz w:val="22"/>
          <w:szCs w:val="22"/>
        </w:rPr>
        <w:t>May</w:t>
      </w:r>
      <w:r w:rsidR="00E33637" w:rsidRPr="00E61ACE">
        <w:rPr>
          <w:rFonts w:cstheme="minorHAnsi"/>
          <w:iCs/>
          <w:color w:val="000000" w:themeColor="text1"/>
          <w:sz w:val="22"/>
          <w:szCs w:val="22"/>
        </w:rPr>
        <w:t xml:space="preserve"> </w:t>
      </w:r>
      <w:r w:rsidRPr="00E61ACE">
        <w:rPr>
          <w:rFonts w:cstheme="minorHAnsi"/>
          <w:iCs/>
          <w:color w:val="000000" w:themeColor="text1"/>
          <w:sz w:val="22"/>
          <w:szCs w:val="22"/>
        </w:rPr>
        <w:t>2016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– </w:t>
      </w:r>
      <w:r w:rsidR="00D74F8A" w:rsidRPr="00E61ACE">
        <w:rPr>
          <w:rFonts w:cstheme="minorHAnsi"/>
          <w:color w:val="000000" w:themeColor="text1"/>
          <w:sz w:val="22"/>
          <w:szCs w:val="22"/>
        </w:rPr>
        <w:t>August 2018</w:t>
      </w:r>
      <w:r w:rsidRPr="00E61ACE">
        <w:rPr>
          <w:rFonts w:cstheme="minorHAnsi"/>
          <w:b/>
          <w:color w:val="000000" w:themeColor="text1"/>
          <w:sz w:val="22"/>
          <w:szCs w:val="22"/>
        </w:rPr>
        <w:t xml:space="preserve"> </w:t>
      </w:r>
    </w:p>
    <w:p w14:paraId="78F4DD00" w14:textId="32DE4560" w:rsidR="007D0B31" w:rsidRPr="00E61ACE" w:rsidRDefault="007D0B31" w:rsidP="004C3741">
      <w:pPr>
        <w:widowControl w:val="0"/>
        <w:autoSpaceDE w:val="0"/>
        <w:autoSpaceDN w:val="0"/>
        <w:adjustRightInd w:val="0"/>
        <w:rPr>
          <w:rFonts w:cstheme="minorHAnsi"/>
          <w:b/>
          <w:iCs/>
          <w:color w:val="000000" w:themeColor="text1"/>
          <w:sz w:val="22"/>
          <w:szCs w:val="22"/>
        </w:rPr>
      </w:pPr>
      <w:r w:rsidRPr="00E61ACE">
        <w:rPr>
          <w:rFonts w:cstheme="minorHAnsi"/>
          <w:b/>
          <w:color w:val="000000" w:themeColor="text1"/>
          <w:sz w:val="22"/>
          <w:szCs w:val="22"/>
        </w:rPr>
        <w:t>Jones Lang LaSalle</w:t>
      </w:r>
      <w:r w:rsidR="00436D73">
        <w:rPr>
          <w:rFonts w:cstheme="minorHAnsi"/>
          <w:b/>
          <w:color w:val="000000" w:themeColor="text1"/>
          <w:sz w:val="22"/>
          <w:szCs w:val="22"/>
        </w:rPr>
        <w:t xml:space="preserve"> (Amazon</w:t>
      </w:r>
      <w:r w:rsidR="00E47CC3">
        <w:rPr>
          <w:rFonts w:cstheme="minorHAnsi"/>
          <w:b/>
          <w:color w:val="000000" w:themeColor="text1"/>
          <w:sz w:val="22"/>
          <w:szCs w:val="22"/>
        </w:rPr>
        <w:t xml:space="preserve"> Fulfillment Center)</w:t>
      </w:r>
      <w:r w:rsidRPr="00E61ACE">
        <w:rPr>
          <w:rFonts w:cstheme="minorHAnsi"/>
          <w:b/>
          <w:color w:val="000000" w:themeColor="text1"/>
          <w:sz w:val="22"/>
          <w:szCs w:val="22"/>
        </w:rPr>
        <w:t>, Shakopee, MN</w:t>
      </w:r>
    </w:p>
    <w:p w14:paraId="3DAB769C" w14:textId="2FFD4BB7" w:rsidR="004C3741" w:rsidRPr="00E61ACE" w:rsidRDefault="00D74F8A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Le</w:t>
      </w:r>
      <w:r w:rsidR="004C3741" w:rsidRPr="00E61ACE">
        <w:rPr>
          <w:rFonts w:cstheme="minorHAnsi"/>
          <w:color w:val="000000" w:themeColor="text1"/>
          <w:sz w:val="22"/>
          <w:szCs w:val="22"/>
        </w:rPr>
        <w:t xml:space="preserve">d a team of maintenance </w:t>
      </w:r>
      <w:r w:rsidR="007013C1" w:rsidRPr="00E61ACE">
        <w:rPr>
          <w:rFonts w:cstheme="minorHAnsi"/>
          <w:color w:val="000000" w:themeColor="text1"/>
          <w:sz w:val="22"/>
          <w:szCs w:val="22"/>
        </w:rPr>
        <w:t>technicians in repair of Amazon</w:t>
      </w:r>
      <w:r w:rsidR="00373E10" w:rsidRPr="00E61ACE">
        <w:rPr>
          <w:rFonts w:cstheme="minorHAnsi"/>
          <w:color w:val="000000" w:themeColor="text1"/>
          <w:sz w:val="22"/>
          <w:szCs w:val="22"/>
        </w:rPr>
        <w:t xml:space="preserve"> R</w:t>
      </w:r>
      <w:r w:rsidR="004C3741" w:rsidRPr="00E61ACE">
        <w:rPr>
          <w:rFonts w:cstheme="minorHAnsi"/>
          <w:color w:val="000000" w:themeColor="text1"/>
          <w:sz w:val="22"/>
          <w:szCs w:val="22"/>
        </w:rPr>
        <w:t>obotic</w:t>
      </w:r>
      <w:r w:rsidR="00373E10" w:rsidRPr="00E61ACE">
        <w:rPr>
          <w:rFonts w:cstheme="minorHAnsi"/>
          <w:color w:val="000000" w:themeColor="text1"/>
          <w:sz w:val="22"/>
          <w:szCs w:val="22"/>
        </w:rPr>
        <w:t>s</w:t>
      </w:r>
      <w:r w:rsidR="004C3741" w:rsidRPr="00E61ACE">
        <w:rPr>
          <w:rFonts w:cstheme="minorHAnsi"/>
          <w:color w:val="000000" w:themeColor="text1"/>
          <w:sz w:val="22"/>
          <w:szCs w:val="22"/>
        </w:rPr>
        <w:t xml:space="preserve"> equipment.</w:t>
      </w:r>
    </w:p>
    <w:p w14:paraId="75F20B2C" w14:textId="370D2832" w:rsidR="004C3741" w:rsidRPr="00E61ACE" w:rsidRDefault="004C3741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Develop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new procedures and standard work instructions.</w:t>
      </w:r>
    </w:p>
    <w:p w14:paraId="61A38248" w14:textId="3AC8614A" w:rsidR="004C3741" w:rsidRPr="00E61ACE" w:rsidRDefault="004C3741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Work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with Amazon management to schedule maintenance and minimize impact to operations.</w:t>
      </w:r>
    </w:p>
    <w:p w14:paraId="58C9E231" w14:textId="3449378A" w:rsidR="004C3741" w:rsidRPr="00E61ACE" w:rsidRDefault="004C3741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Analyze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</w:t>
      </w:r>
      <w:r w:rsidR="004C6905" w:rsidRPr="00E61ACE">
        <w:rPr>
          <w:rFonts w:cstheme="minorHAnsi"/>
          <w:color w:val="000000" w:themeColor="text1"/>
          <w:sz w:val="22"/>
          <w:szCs w:val="22"/>
        </w:rPr>
        <w:t>data and failures to improve machine reliability</w:t>
      </w:r>
      <w:r w:rsidRPr="00E61ACE">
        <w:rPr>
          <w:rFonts w:cstheme="minorHAnsi"/>
          <w:color w:val="000000" w:themeColor="text1"/>
          <w:sz w:val="22"/>
          <w:szCs w:val="22"/>
        </w:rPr>
        <w:t>.</w:t>
      </w:r>
    </w:p>
    <w:p w14:paraId="53F74A11" w14:textId="121A37CF" w:rsidR="004C3741" w:rsidRPr="00E61ACE" w:rsidRDefault="004C6905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Train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technicians in maintenance and safety procedures</w:t>
      </w:r>
      <w:r w:rsidR="004C3741" w:rsidRPr="00E61ACE">
        <w:rPr>
          <w:rFonts w:cstheme="minorHAnsi"/>
          <w:color w:val="000000" w:themeColor="text1"/>
          <w:sz w:val="22"/>
          <w:szCs w:val="22"/>
        </w:rPr>
        <w:t>.</w:t>
      </w:r>
    </w:p>
    <w:p w14:paraId="25B57869" w14:textId="12DBB2C7" w:rsidR="004C6905" w:rsidRPr="00E61ACE" w:rsidRDefault="00931847" w:rsidP="004C374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Promote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safety culture through leadership.</w:t>
      </w:r>
    </w:p>
    <w:p w14:paraId="098DE836" w14:textId="77777777" w:rsidR="004C3741" w:rsidRPr="00E61ACE" w:rsidRDefault="004C3741" w:rsidP="00CA7719">
      <w:pPr>
        <w:widowControl w:val="0"/>
        <w:autoSpaceDE w:val="0"/>
        <w:autoSpaceDN w:val="0"/>
        <w:adjustRightInd w:val="0"/>
        <w:rPr>
          <w:rFonts w:cstheme="minorHAnsi"/>
          <w:iCs/>
          <w:color w:val="000000" w:themeColor="text1"/>
          <w:sz w:val="22"/>
          <w:szCs w:val="22"/>
        </w:rPr>
      </w:pPr>
    </w:p>
    <w:p w14:paraId="7D966A2C" w14:textId="2CCD1AF3" w:rsidR="007D0B31" w:rsidRPr="00E61ACE" w:rsidRDefault="007D0B31" w:rsidP="007D0B31">
      <w:pPr>
        <w:widowControl w:val="0"/>
        <w:autoSpaceDE w:val="0"/>
        <w:autoSpaceDN w:val="0"/>
        <w:adjustRightInd w:val="0"/>
        <w:rPr>
          <w:rFonts w:cstheme="minorHAnsi"/>
          <w:iCs/>
          <w:color w:val="000000" w:themeColor="text1"/>
          <w:sz w:val="22"/>
          <w:szCs w:val="22"/>
        </w:rPr>
      </w:pPr>
      <w:r w:rsidRPr="00E61ACE">
        <w:rPr>
          <w:rFonts w:cstheme="minorHAnsi"/>
          <w:b/>
          <w:iCs/>
          <w:color w:val="000000" w:themeColor="text1"/>
          <w:sz w:val="22"/>
          <w:szCs w:val="22"/>
        </w:rPr>
        <w:t xml:space="preserve">Welder/Product Development, </w:t>
      </w:r>
      <w:r w:rsidRPr="00E61ACE">
        <w:rPr>
          <w:rFonts w:cstheme="minorHAnsi"/>
          <w:color w:val="000000" w:themeColor="text1"/>
          <w:sz w:val="22"/>
          <w:szCs w:val="22"/>
        </w:rPr>
        <w:t>October 2013 – February 2016</w:t>
      </w:r>
      <w:r w:rsidRPr="00E61ACE">
        <w:rPr>
          <w:rFonts w:cstheme="minorHAnsi"/>
          <w:b/>
          <w:color w:val="000000" w:themeColor="text1"/>
          <w:sz w:val="22"/>
          <w:szCs w:val="22"/>
        </w:rPr>
        <w:t xml:space="preserve"> </w:t>
      </w:r>
    </w:p>
    <w:p w14:paraId="35FCE82B" w14:textId="62347F93" w:rsidR="00D74F8A" w:rsidRPr="00E61ACE" w:rsidRDefault="00D74F8A" w:rsidP="00284343">
      <w:pPr>
        <w:widowControl w:val="0"/>
        <w:tabs>
          <w:tab w:val="left" w:pos="7989"/>
        </w:tabs>
        <w:autoSpaceDE w:val="0"/>
        <w:autoSpaceDN w:val="0"/>
        <w:adjustRightInd w:val="0"/>
        <w:rPr>
          <w:rFonts w:cstheme="minorHAnsi"/>
          <w:b/>
          <w:iCs/>
          <w:color w:val="000000" w:themeColor="text1"/>
          <w:sz w:val="22"/>
          <w:szCs w:val="22"/>
        </w:rPr>
      </w:pPr>
      <w:r w:rsidRPr="00E61ACE">
        <w:rPr>
          <w:rFonts w:cstheme="minorHAnsi"/>
          <w:b/>
          <w:color w:val="000000" w:themeColor="text1"/>
          <w:sz w:val="22"/>
          <w:szCs w:val="22"/>
        </w:rPr>
        <w:t>Aerospace Manufacturing Inc., Eagan, MN</w:t>
      </w:r>
      <w:r w:rsidRPr="00E61ACE">
        <w:rPr>
          <w:rFonts w:cstheme="minorHAnsi"/>
          <w:b/>
          <w:iCs/>
          <w:color w:val="000000" w:themeColor="text1"/>
          <w:sz w:val="22"/>
          <w:szCs w:val="22"/>
        </w:rPr>
        <w:t xml:space="preserve"> </w:t>
      </w:r>
      <w:r w:rsidR="00284343" w:rsidRPr="00E61ACE">
        <w:rPr>
          <w:rFonts w:cstheme="minorHAnsi"/>
          <w:b/>
          <w:iCs/>
          <w:color w:val="000000" w:themeColor="text1"/>
          <w:sz w:val="22"/>
          <w:szCs w:val="22"/>
        </w:rPr>
        <w:tab/>
      </w:r>
    </w:p>
    <w:p w14:paraId="0742B8E2" w14:textId="62A88B25" w:rsidR="00CA7719" w:rsidRPr="00E61ACE" w:rsidRDefault="00EA00F6" w:rsidP="000F5E3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Wel</w:t>
      </w:r>
      <w:r w:rsidR="00A90530" w:rsidRPr="00E61ACE">
        <w:rPr>
          <w:rFonts w:cstheme="minorHAnsi"/>
          <w:color w:val="000000" w:themeColor="text1"/>
          <w:sz w:val="22"/>
          <w:szCs w:val="22"/>
        </w:rPr>
        <w:t>d</w:t>
      </w:r>
      <w:r w:rsidR="00C96BF4" w:rsidRPr="00E61ACE">
        <w:rPr>
          <w:rFonts w:cstheme="minorHAnsi"/>
          <w:color w:val="000000" w:themeColor="text1"/>
          <w:sz w:val="22"/>
          <w:szCs w:val="22"/>
        </w:rPr>
        <w:t>ed</w:t>
      </w:r>
      <w:r w:rsidR="00A90530" w:rsidRPr="00E61ACE">
        <w:rPr>
          <w:rFonts w:cstheme="minorHAnsi"/>
          <w:color w:val="000000" w:themeColor="text1"/>
          <w:sz w:val="22"/>
          <w:szCs w:val="22"/>
        </w:rPr>
        <w:t xml:space="preserve"> sheet metal and tubing to D17.1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and NADCAP specification</w:t>
      </w:r>
      <w:r w:rsidR="00A90530" w:rsidRPr="00E61ACE">
        <w:rPr>
          <w:rFonts w:cstheme="minorHAnsi"/>
          <w:color w:val="000000" w:themeColor="text1"/>
          <w:sz w:val="22"/>
          <w:szCs w:val="22"/>
        </w:rPr>
        <w:t>s</w:t>
      </w:r>
      <w:r w:rsidRPr="00E61ACE">
        <w:rPr>
          <w:rFonts w:cstheme="minorHAnsi"/>
          <w:color w:val="000000" w:themeColor="text1"/>
          <w:sz w:val="22"/>
          <w:szCs w:val="22"/>
        </w:rPr>
        <w:t>.</w:t>
      </w:r>
    </w:p>
    <w:p w14:paraId="775038E6" w14:textId="752C2249" w:rsidR="00C96BF4" w:rsidRPr="00E61ACE" w:rsidRDefault="00373E10" w:rsidP="000F5E3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Design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ed</w:t>
      </w:r>
      <w:r w:rsidR="00C96BF4" w:rsidRPr="00E61ACE">
        <w:rPr>
          <w:rFonts w:cstheme="minorHAnsi"/>
          <w:color w:val="000000" w:themeColor="text1"/>
          <w:sz w:val="22"/>
          <w:szCs w:val="22"/>
        </w:rPr>
        <w:t xml:space="preserve"> 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and built</w:t>
      </w:r>
      <w:r w:rsidR="00906642" w:rsidRPr="00E61ACE">
        <w:rPr>
          <w:rFonts w:cstheme="minorHAnsi"/>
          <w:color w:val="000000" w:themeColor="text1"/>
          <w:sz w:val="22"/>
          <w:szCs w:val="22"/>
        </w:rPr>
        <w:t xml:space="preserve"> manufacturing </w:t>
      </w:r>
      <w:r w:rsidR="00C96BF4" w:rsidRPr="00E61ACE">
        <w:rPr>
          <w:rFonts w:cstheme="minorHAnsi"/>
          <w:color w:val="000000" w:themeColor="text1"/>
          <w:sz w:val="22"/>
          <w:szCs w:val="22"/>
        </w:rPr>
        <w:t>tooling.</w:t>
      </w:r>
    </w:p>
    <w:p w14:paraId="1FA35D66" w14:textId="25EA939B" w:rsidR="00CA7719" w:rsidRPr="00E61ACE" w:rsidRDefault="00C96BF4" w:rsidP="000F5E3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Worked</w:t>
      </w:r>
      <w:r w:rsidR="00906642" w:rsidRPr="00E61ACE">
        <w:rPr>
          <w:rFonts w:cstheme="minorHAnsi"/>
          <w:color w:val="000000" w:themeColor="text1"/>
          <w:sz w:val="22"/>
          <w:szCs w:val="22"/>
        </w:rPr>
        <w:t xml:space="preserve"> with engineers to design and implement </w:t>
      </w:r>
      <w:r w:rsidR="001C75EB" w:rsidRPr="00E61ACE">
        <w:rPr>
          <w:rFonts w:cstheme="minorHAnsi"/>
          <w:color w:val="000000" w:themeColor="text1"/>
          <w:sz w:val="22"/>
          <w:szCs w:val="22"/>
        </w:rPr>
        <w:t>improved</w:t>
      </w:r>
      <w:r w:rsidR="00906642" w:rsidRPr="00E61ACE">
        <w:rPr>
          <w:rFonts w:cstheme="minorHAnsi"/>
          <w:color w:val="000000" w:themeColor="text1"/>
          <w:sz w:val="22"/>
          <w:szCs w:val="22"/>
        </w:rPr>
        <w:t xml:space="preserve"> manufacturing process</w:t>
      </w:r>
      <w:r w:rsidR="001C75EB" w:rsidRPr="00E61ACE">
        <w:rPr>
          <w:rFonts w:cstheme="minorHAnsi"/>
          <w:color w:val="000000" w:themeColor="text1"/>
          <w:sz w:val="22"/>
          <w:szCs w:val="22"/>
        </w:rPr>
        <w:t>es</w:t>
      </w:r>
      <w:r w:rsidR="00906642" w:rsidRPr="00E61ACE">
        <w:rPr>
          <w:rFonts w:cstheme="minorHAnsi"/>
          <w:color w:val="000000" w:themeColor="text1"/>
          <w:sz w:val="22"/>
          <w:szCs w:val="22"/>
        </w:rPr>
        <w:t>.</w:t>
      </w:r>
    </w:p>
    <w:p w14:paraId="5942E12E" w14:textId="7BDD9CC4" w:rsidR="00CA7719" w:rsidRPr="00E61ACE" w:rsidRDefault="00CA7719" w:rsidP="000F5E3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Demonstrate</w:t>
      </w:r>
      <w:r w:rsidR="00A94952" w:rsidRPr="00E61ACE">
        <w:rPr>
          <w:rFonts w:cstheme="minorHAnsi"/>
          <w:color w:val="000000" w:themeColor="text1"/>
          <w:sz w:val="22"/>
          <w:szCs w:val="22"/>
        </w:rPr>
        <w:t>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continuous effort to improve operations, decrease</w:t>
      </w:r>
      <w:r w:rsidR="00A94952" w:rsidRPr="00E61ACE">
        <w:rPr>
          <w:rFonts w:cstheme="minorHAnsi"/>
          <w:color w:val="000000" w:themeColor="text1"/>
          <w:sz w:val="22"/>
          <w:szCs w:val="22"/>
        </w:rPr>
        <w:t>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turnaround times, streamline</w:t>
      </w:r>
      <w:r w:rsidR="0031077E" w:rsidRPr="00E61ACE">
        <w:rPr>
          <w:rFonts w:cstheme="minorHAnsi"/>
          <w:color w:val="000000" w:themeColor="text1"/>
          <w:sz w:val="22"/>
          <w:szCs w:val="22"/>
        </w:rPr>
        <w:t>d</w:t>
      </w:r>
      <w:r w:rsidR="00457F32" w:rsidRPr="00E61ACE">
        <w:rPr>
          <w:rFonts w:cstheme="minorHAnsi"/>
          <w:color w:val="000000" w:themeColor="text1"/>
          <w:sz w:val="22"/>
          <w:szCs w:val="22"/>
        </w:rPr>
        <w:t xml:space="preserve"> work </w:t>
      </w:r>
      <w:r w:rsidRPr="00E61ACE">
        <w:rPr>
          <w:rFonts w:cstheme="minorHAnsi"/>
          <w:color w:val="000000" w:themeColor="text1"/>
          <w:sz w:val="22"/>
          <w:szCs w:val="22"/>
        </w:rPr>
        <w:t>processes, and work</w:t>
      </w:r>
      <w:r w:rsidR="00C96BF4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cooperatively and jointly to provide quality customer service.</w:t>
      </w:r>
    </w:p>
    <w:p w14:paraId="7CFE90B0" w14:textId="6FB0A687" w:rsidR="00906642" w:rsidRPr="00E61ACE" w:rsidRDefault="00906642" w:rsidP="000F5E39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Train</w:t>
      </w:r>
      <w:r w:rsidR="00C96BF4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other welders on new processes and products.</w:t>
      </w:r>
    </w:p>
    <w:p w14:paraId="08655F08" w14:textId="392C3285" w:rsidR="00393616" w:rsidRPr="00E61ACE" w:rsidRDefault="00393616" w:rsidP="00CA7719">
      <w:pPr>
        <w:widowControl w:val="0"/>
        <w:autoSpaceDE w:val="0"/>
        <w:autoSpaceDN w:val="0"/>
        <w:adjustRightInd w:val="0"/>
        <w:rPr>
          <w:rFonts w:cstheme="minorHAnsi"/>
          <w:b/>
          <w:iCs/>
          <w:color w:val="000000" w:themeColor="text1"/>
          <w:sz w:val="22"/>
          <w:szCs w:val="22"/>
        </w:rPr>
      </w:pPr>
    </w:p>
    <w:p w14:paraId="5D62A893" w14:textId="77777777" w:rsidR="007D0B31" w:rsidRPr="00E61ACE" w:rsidRDefault="007D0B31" w:rsidP="007D0B31">
      <w:pPr>
        <w:widowControl w:val="0"/>
        <w:autoSpaceDE w:val="0"/>
        <w:autoSpaceDN w:val="0"/>
        <w:adjustRightInd w:val="0"/>
        <w:rPr>
          <w:rFonts w:cstheme="minorHAnsi"/>
          <w:b/>
          <w:color w:val="000000" w:themeColor="text1"/>
          <w:sz w:val="22"/>
          <w:szCs w:val="22"/>
        </w:rPr>
      </w:pPr>
      <w:r w:rsidRPr="00E61ACE">
        <w:rPr>
          <w:rFonts w:cstheme="minorHAnsi"/>
          <w:b/>
          <w:iCs/>
          <w:color w:val="000000" w:themeColor="text1"/>
          <w:sz w:val="22"/>
          <w:szCs w:val="22"/>
        </w:rPr>
        <w:t xml:space="preserve">Lead Welder, </w:t>
      </w:r>
      <w:r w:rsidRPr="00E61ACE">
        <w:rPr>
          <w:rFonts w:cstheme="minorHAnsi"/>
          <w:color w:val="000000" w:themeColor="text1"/>
          <w:sz w:val="22"/>
          <w:szCs w:val="22"/>
        </w:rPr>
        <w:t>2010 – 2013</w:t>
      </w:r>
      <w:r w:rsidRPr="00E61ACE">
        <w:rPr>
          <w:rFonts w:cstheme="minorHAnsi"/>
          <w:b/>
          <w:color w:val="000000" w:themeColor="text1"/>
          <w:sz w:val="22"/>
          <w:szCs w:val="22"/>
        </w:rPr>
        <w:t xml:space="preserve"> </w:t>
      </w:r>
    </w:p>
    <w:p w14:paraId="6150ACC7" w14:textId="30F02DD5" w:rsidR="00D74F8A" w:rsidRPr="00E61ACE" w:rsidRDefault="007D0B31" w:rsidP="00CA7719">
      <w:pPr>
        <w:widowControl w:val="0"/>
        <w:autoSpaceDE w:val="0"/>
        <w:autoSpaceDN w:val="0"/>
        <w:adjustRightInd w:val="0"/>
        <w:rPr>
          <w:rFonts w:cstheme="minorHAnsi"/>
          <w:b/>
          <w:iCs/>
          <w:color w:val="000000" w:themeColor="text1"/>
          <w:sz w:val="22"/>
          <w:szCs w:val="22"/>
        </w:rPr>
      </w:pPr>
      <w:r w:rsidRPr="00E61ACE">
        <w:rPr>
          <w:rFonts w:cstheme="minorHAnsi"/>
          <w:b/>
          <w:color w:val="000000" w:themeColor="text1"/>
          <w:sz w:val="22"/>
          <w:szCs w:val="22"/>
        </w:rPr>
        <w:t xml:space="preserve">Super Radiator Coils, </w:t>
      </w:r>
      <w:r w:rsidR="00D74F8A" w:rsidRPr="00E61ACE">
        <w:rPr>
          <w:rFonts w:cstheme="minorHAnsi"/>
          <w:b/>
          <w:color w:val="000000" w:themeColor="text1"/>
          <w:sz w:val="22"/>
          <w:szCs w:val="22"/>
        </w:rPr>
        <w:t>Chaska, MN</w:t>
      </w:r>
      <w:r w:rsidR="00D74F8A" w:rsidRPr="00E61ACE">
        <w:rPr>
          <w:rFonts w:cstheme="minorHAnsi"/>
          <w:b/>
          <w:iCs/>
          <w:color w:val="000000" w:themeColor="text1"/>
          <w:sz w:val="22"/>
          <w:szCs w:val="22"/>
        </w:rPr>
        <w:t xml:space="preserve"> </w:t>
      </w:r>
    </w:p>
    <w:p w14:paraId="330DAE50" w14:textId="76EEFFDA" w:rsidR="00CA7719" w:rsidRPr="00E61ACE" w:rsidRDefault="00906642" w:rsidP="000F5E3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Weld</w:t>
      </w:r>
      <w:r w:rsidR="00C96BF4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various tube and pipe to ASME U and ASME UM specification</w:t>
      </w:r>
      <w:r w:rsidR="00A90530" w:rsidRPr="00E61ACE">
        <w:rPr>
          <w:rFonts w:cstheme="minorHAnsi"/>
          <w:color w:val="000000" w:themeColor="text1"/>
          <w:sz w:val="22"/>
          <w:szCs w:val="22"/>
        </w:rPr>
        <w:t>s</w:t>
      </w:r>
      <w:r w:rsidRPr="00E61ACE">
        <w:rPr>
          <w:rFonts w:cstheme="minorHAnsi"/>
          <w:color w:val="000000" w:themeColor="text1"/>
          <w:sz w:val="22"/>
          <w:szCs w:val="22"/>
        </w:rPr>
        <w:t>.</w:t>
      </w:r>
    </w:p>
    <w:p w14:paraId="13006BEE" w14:textId="182CF635" w:rsidR="00CA7719" w:rsidRPr="00E61ACE" w:rsidRDefault="00A90530" w:rsidP="000F5E3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Le</w:t>
      </w:r>
      <w:r w:rsidR="00906642" w:rsidRPr="00E61ACE">
        <w:rPr>
          <w:rFonts w:cstheme="minorHAnsi"/>
          <w:color w:val="000000" w:themeColor="text1"/>
          <w:sz w:val="22"/>
          <w:szCs w:val="22"/>
        </w:rPr>
        <w:t>d a team of experienced welders to meet deadlines.</w:t>
      </w:r>
    </w:p>
    <w:p w14:paraId="23813B7C" w14:textId="47880B7F" w:rsidR="00906642" w:rsidRPr="00E61ACE" w:rsidRDefault="00906642" w:rsidP="000F5E39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Train</w:t>
      </w:r>
      <w:r w:rsidR="00A90530" w:rsidRPr="00E61ACE">
        <w:rPr>
          <w:rFonts w:cstheme="minorHAnsi"/>
          <w:color w:val="000000" w:themeColor="text1"/>
          <w:sz w:val="22"/>
          <w:szCs w:val="22"/>
        </w:rPr>
        <w:t>ed</w:t>
      </w:r>
      <w:r w:rsidRPr="00E61ACE">
        <w:rPr>
          <w:rFonts w:cstheme="minorHAnsi"/>
          <w:color w:val="000000" w:themeColor="text1"/>
          <w:sz w:val="22"/>
          <w:szCs w:val="22"/>
        </w:rPr>
        <w:t xml:space="preserve"> new welders</w:t>
      </w:r>
      <w:r w:rsidR="00A30F2A">
        <w:rPr>
          <w:rFonts w:cstheme="minorHAnsi"/>
          <w:color w:val="000000" w:themeColor="text1"/>
          <w:sz w:val="22"/>
          <w:szCs w:val="22"/>
        </w:rPr>
        <w:t xml:space="preserve"> using advanced welding equipment.</w:t>
      </w:r>
    </w:p>
    <w:p w14:paraId="4B666361" w14:textId="77777777" w:rsidR="00915A01" w:rsidRPr="00E61ACE" w:rsidRDefault="00915A01" w:rsidP="00915A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80"/>
        <w:rPr>
          <w:rFonts w:cstheme="minorHAnsi"/>
          <w:color w:val="000000" w:themeColor="text1"/>
          <w:sz w:val="22"/>
          <w:szCs w:val="22"/>
        </w:rPr>
      </w:pPr>
    </w:p>
    <w:p w14:paraId="16D01711" w14:textId="1751E473" w:rsidR="00A158B4" w:rsidRPr="00E61ACE" w:rsidRDefault="00AE10C7" w:rsidP="00A158B4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22"/>
          <w:szCs w:val="22"/>
          <w14:textOutline w14:w="9525" w14:cap="rnd" w14:cmpd="sng" w14:algn="ctr">
            <w14:solidFill>
              <w14:schemeClr w14:val="tx1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  <w:r>
        <w:rPr>
          <w:rFonts w:cstheme="minorHAnsi"/>
          <w:b/>
          <w:bCs/>
          <w:noProof/>
          <w:color w:val="000000" w:themeColor="text1"/>
          <w:sz w:val="22"/>
          <w:szCs w:val="22"/>
        </w:rPr>
        <w:pict w14:anchorId="4538E599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4811B51A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b/>
          <w:bCs/>
          <w:color w:val="000000" w:themeColor="text1"/>
          <w:sz w:val="22"/>
          <w:szCs w:val="22"/>
        </w:rPr>
        <w:t>EDUCATION</w:t>
      </w:r>
    </w:p>
    <w:p w14:paraId="6A5D7CAF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Hennepin Technical College, Eden Prairie, MN </w:t>
      </w:r>
    </w:p>
    <w:p w14:paraId="1F854867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Automation Robotics Engineering Technology </w:t>
      </w:r>
    </w:p>
    <w:p w14:paraId="57375070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>Associate of Applied Science Degree (May 2012)</w:t>
      </w:r>
    </w:p>
    <w:p w14:paraId="0015BB4C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</w:p>
    <w:p w14:paraId="5CBF0795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Eden Prairie High School, Eden Prairie, MN </w:t>
      </w:r>
    </w:p>
    <w:p w14:paraId="2792C915" w14:textId="77777777" w:rsidR="00A158B4" w:rsidRPr="00E61ACE" w:rsidRDefault="00A158B4" w:rsidP="00A158B4">
      <w:pPr>
        <w:widowControl w:val="0"/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  <w:r w:rsidRPr="00E61ACE">
        <w:rPr>
          <w:rFonts w:cstheme="minorHAnsi"/>
          <w:color w:val="000000" w:themeColor="text1"/>
          <w:sz w:val="22"/>
          <w:szCs w:val="22"/>
        </w:rPr>
        <w:t xml:space="preserve">High School Diploma (June 2005)   </w:t>
      </w:r>
    </w:p>
    <w:p w14:paraId="523CBBE2" w14:textId="3D7D9BD5" w:rsidR="00D16837" w:rsidRPr="00E61ACE" w:rsidRDefault="00D16837" w:rsidP="00A158B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theme="minorHAnsi"/>
          <w:color w:val="000000" w:themeColor="text1"/>
          <w:sz w:val="22"/>
          <w:szCs w:val="22"/>
        </w:rPr>
      </w:pPr>
    </w:p>
    <w:p w14:paraId="123948EE" w14:textId="641E550C" w:rsidR="00D1111D" w:rsidRPr="00E61ACE" w:rsidRDefault="00D1111D" w:rsidP="00CA7719">
      <w:pPr>
        <w:rPr>
          <w:rFonts w:cstheme="minorHAnsi"/>
          <w:color w:val="000000" w:themeColor="text1"/>
          <w:sz w:val="22"/>
          <w:szCs w:val="22"/>
        </w:rPr>
      </w:pPr>
    </w:p>
    <w:sectPr w:rsidR="00D1111D" w:rsidRPr="00E61ACE" w:rsidSect="006F7D59">
      <w:pgSz w:w="12240" w:h="15840"/>
      <w:pgMar w:top="1080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7562AA2"/>
    <w:multiLevelType w:val="hybridMultilevel"/>
    <w:tmpl w:val="98E292B2"/>
    <w:lvl w:ilvl="0" w:tplc="4198B962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9566367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EF2410"/>
    <w:multiLevelType w:val="hybridMultilevel"/>
    <w:tmpl w:val="60FE8CAE"/>
    <w:lvl w:ilvl="0" w:tplc="037AA6A2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FDB6E69"/>
    <w:multiLevelType w:val="multilevel"/>
    <w:tmpl w:val="0000000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2B63CA"/>
    <w:multiLevelType w:val="hybridMultilevel"/>
    <w:tmpl w:val="06A400AC"/>
    <w:lvl w:ilvl="0" w:tplc="9E84CDD0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294529D"/>
    <w:multiLevelType w:val="multilevel"/>
    <w:tmpl w:val="6DC6D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D51FDA"/>
    <w:multiLevelType w:val="hybridMultilevel"/>
    <w:tmpl w:val="6DC6D0F8"/>
    <w:lvl w:ilvl="0" w:tplc="31F63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C767830"/>
    <w:multiLevelType w:val="multilevel"/>
    <w:tmpl w:val="90A20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98F73FF"/>
    <w:multiLevelType w:val="hybridMultilevel"/>
    <w:tmpl w:val="90A2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BAF439C"/>
    <w:multiLevelType w:val="multilevel"/>
    <w:tmpl w:val="00000003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19"/>
    <w:rsid w:val="000F5E39"/>
    <w:rsid w:val="001236DE"/>
    <w:rsid w:val="00124288"/>
    <w:rsid w:val="00163C0B"/>
    <w:rsid w:val="001C75EB"/>
    <w:rsid w:val="001E21EF"/>
    <w:rsid w:val="0023357A"/>
    <w:rsid w:val="00252A93"/>
    <w:rsid w:val="002536A6"/>
    <w:rsid w:val="00284343"/>
    <w:rsid w:val="002B3162"/>
    <w:rsid w:val="002E05AA"/>
    <w:rsid w:val="0031077E"/>
    <w:rsid w:val="00322986"/>
    <w:rsid w:val="00373E10"/>
    <w:rsid w:val="00393616"/>
    <w:rsid w:val="00396E5B"/>
    <w:rsid w:val="003C1087"/>
    <w:rsid w:val="00420A27"/>
    <w:rsid w:val="00436D73"/>
    <w:rsid w:val="00457F32"/>
    <w:rsid w:val="004C3741"/>
    <w:rsid w:val="004C6905"/>
    <w:rsid w:val="005B37BE"/>
    <w:rsid w:val="00600765"/>
    <w:rsid w:val="00604BE2"/>
    <w:rsid w:val="00651346"/>
    <w:rsid w:val="00666384"/>
    <w:rsid w:val="006748F1"/>
    <w:rsid w:val="006D2A68"/>
    <w:rsid w:val="006F7A63"/>
    <w:rsid w:val="006F7D59"/>
    <w:rsid w:val="007013C1"/>
    <w:rsid w:val="0071676C"/>
    <w:rsid w:val="007820F5"/>
    <w:rsid w:val="00787241"/>
    <w:rsid w:val="007B0296"/>
    <w:rsid w:val="007D0B31"/>
    <w:rsid w:val="007D2960"/>
    <w:rsid w:val="007D52BA"/>
    <w:rsid w:val="00840AD4"/>
    <w:rsid w:val="00866031"/>
    <w:rsid w:val="008F6702"/>
    <w:rsid w:val="0090087F"/>
    <w:rsid w:val="00906642"/>
    <w:rsid w:val="00915A01"/>
    <w:rsid w:val="00931847"/>
    <w:rsid w:val="00937ED6"/>
    <w:rsid w:val="0099648C"/>
    <w:rsid w:val="009A5D72"/>
    <w:rsid w:val="009D34E4"/>
    <w:rsid w:val="009E7420"/>
    <w:rsid w:val="00A158B4"/>
    <w:rsid w:val="00A22EEB"/>
    <w:rsid w:val="00A30F2A"/>
    <w:rsid w:val="00A74A27"/>
    <w:rsid w:val="00A90530"/>
    <w:rsid w:val="00A94952"/>
    <w:rsid w:val="00A97727"/>
    <w:rsid w:val="00AE10C7"/>
    <w:rsid w:val="00B73143"/>
    <w:rsid w:val="00C50E66"/>
    <w:rsid w:val="00C84A3D"/>
    <w:rsid w:val="00C91511"/>
    <w:rsid w:val="00C96BF4"/>
    <w:rsid w:val="00CA7719"/>
    <w:rsid w:val="00CD12DC"/>
    <w:rsid w:val="00CD7957"/>
    <w:rsid w:val="00D1111D"/>
    <w:rsid w:val="00D16837"/>
    <w:rsid w:val="00D74F8A"/>
    <w:rsid w:val="00DD788F"/>
    <w:rsid w:val="00E33637"/>
    <w:rsid w:val="00E47CC3"/>
    <w:rsid w:val="00E524D8"/>
    <w:rsid w:val="00E61ACE"/>
    <w:rsid w:val="00EA00F6"/>
    <w:rsid w:val="00EF12CD"/>
    <w:rsid w:val="00F1686E"/>
    <w:rsid w:val="00F22960"/>
    <w:rsid w:val="00F9281C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12B6A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4A2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esse.david.edwards.1987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9329E5-7DAE-284F-A1D6-F35E087D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Jesse Edwards</cp:lastModifiedBy>
  <cp:revision>2</cp:revision>
  <cp:lastPrinted>2018-09-11T18:24:00Z</cp:lastPrinted>
  <dcterms:created xsi:type="dcterms:W3CDTF">2018-09-12T16:53:00Z</dcterms:created>
  <dcterms:modified xsi:type="dcterms:W3CDTF">2018-09-12T16:53:00Z</dcterms:modified>
</cp:coreProperties>
</file>